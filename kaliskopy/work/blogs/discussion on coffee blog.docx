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2"/>
        <w:keepNext w:val="0"/>
        <w:keepLines w:val="0"/>
        <w:spacing w:before="0" w:after="299"/>
        <w:rPr>
          <w:b/>
          <w:bCs/>
          <w:sz w:val="36"/>
          <w:szCs w:val="36"/>
        </w:rPr>
      </w:pPr>
      <w:r>
        <w:rPr>
          <w:rFonts w:ascii="Times New Roman" w:eastAsia="Times New Roman" w:hAnsi="Times New Roman" w:cs="Times New Roman"/>
          <w:i w:val="0"/>
          <w:color w:val="auto"/>
        </w:rPr>
        <w:t>Introduction</w:t>
      </w:r>
    </w:p>
    <w:p>
      <w:pPr>
        <w:spacing w:before="240" w:after="240"/>
      </w:pPr>
      <w:r>
        <w:t>Coffee is a brewed beverage with a distinct aroma and flavor. Although it's often served as a hot drink, coffee can also be enjoyed cold, or as an iced latte or cappuccino.</w:t>
      </w:r>
    </w:p>
    <w:p>
      <w:pPr>
        <w:spacing w:before="240" w:after="240"/>
      </w:pPr>
      <w:r>
        <w:t>Coffee has been consumed for centuries, but it wasn't until the 19th century that its popularity spread around the world. Today, coffee consumption is at an all-time high: Americans alone drink about 400 million cups per day!</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Physical Health Benefits</w:t>
      </w:r>
    </w:p>
    <w:p>
      <w:pPr>
        <w:spacing w:before="240" w:after="240"/>
      </w:pPr>
      <w:r>
        <w:t>Coffee is a powerful source of antioxidants, and it's been shown to reduce the risk of several diseases. Some of the most notable benefits include:</w:t>
      </w:r>
    </w:p>
    <w:p>
      <w:pPr>
        <w:numPr>
          <w:ilvl w:val="0"/>
          <w:numId w:val="1"/>
        </w:numPr>
        <w:spacing w:before="240"/>
        <w:ind w:left="720" w:hanging="204"/>
        <w:jc w:val="left"/>
      </w:pPr>
      <w:r>
        <w:t>Increased energy</w:t>
      </w:r>
    </w:p>
    <w:p>
      <w:pPr>
        <w:numPr>
          <w:ilvl w:val="0"/>
          <w:numId w:val="1"/>
        </w:numPr>
        <w:ind w:left="720" w:hanging="204"/>
        <w:jc w:val="left"/>
      </w:pPr>
      <w:r>
        <w:t>Improved physical performance</w:t>
      </w:r>
    </w:p>
    <w:p>
      <w:pPr>
        <w:numPr>
          <w:ilvl w:val="0"/>
          <w:numId w:val="1"/>
        </w:numPr>
        <w:spacing w:after="240"/>
        <w:ind w:left="720" w:hanging="204"/>
        <w:jc w:val="left"/>
      </w:pPr>
      <w:r>
        <w:t>Reduced risk of certain cancers (including liver cancer and melanoma)</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Mental Health Benefits</w:t>
      </w:r>
    </w:p>
    <w:p>
      <w:pPr>
        <w:spacing w:before="240" w:after="240"/>
      </w:pPr>
      <w:r>
        <w:t>Coffee can help to improve your mood and reduce feelings of fatigue. It also helps to increase alertness, which can be especially beneficial for those who have trouble waking up in the morning or staying focused during the day.</w:t>
      </w:r>
    </w:p>
    <w:p>
      <w:pPr>
        <w:spacing w:before="240" w:after="240"/>
      </w:pPr>
      <w:r>
        <w:t>Caffeine's stimulant effect has been shown to improve cognitive function, including mental focus and concentration.</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Skin Benefits</w:t>
      </w:r>
    </w:p>
    <w:p>
      <w:pPr>
        <w:numPr>
          <w:ilvl w:val="0"/>
          <w:numId w:val="2"/>
        </w:numPr>
        <w:spacing w:before="240"/>
        <w:ind w:left="720" w:hanging="204"/>
        <w:jc w:val="left"/>
      </w:pPr>
      <w:r>
        <w:t>Reduced inflammation. Coffee contains polyphenols, which are antioxidants that help reduce inflammation in the body. This can be beneficial for people with acne or rosacea, as well as those who have sensitive skin.</w:t>
      </w:r>
    </w:p>
    <w:p>
      <w:pPr>
        <w:numPr>
          <w:ilvl w:val="0"/>
          <w:numId w:val="2"/>
        </w:numPr>
        <w:ind w:left="720" w:hanging="204"/>
        <w:jc w:val="left"/>
      </w:pPr>
      <w:r>
        <w:t>Improved skin tone. Coffee also contains caffeine, which helps increase blood flow to your face--which means more oxygen and nutrients reach your skin cells! That's good news for anyone who wants their complexion to look brighter and more youthful over time (which is everyone).</w:t>
      </w:r>
    </w:p>
    <w:p>
      <w:pPr>
        <w:numPr>
          <w:ilvl w:val="0"/>
          <w:numId w:val="2"/>
        </w:numPr>
        <w:spacing w:after="240"/>
        <w:ind w:left="720" w:hanging="204"/>
        <w:jc w:val="left"/>
      </w:pPr>
      <w:r>
        <w:t>Hydration benefits: Caffeine may cause you to urinate more frequently than usual, but this isn't necessarily a bad thing because it means you'll also be peeing out any excess water from your system--this can help prevent dehydration if you're feeling thirsty after drinking coffee throughout the day (which is another reason why it's important not only drink enough water but also avoid other caffeinated beverages like soda).</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Weight Loss Benefits</w:t>
      </w:r>
    </w:p>
    <w:p>
      <w:pPr>
        <w:spacing w:before="240" w:after="240"/>
      </w:pPr>
      <w:r>
        <w:t>Coffee is a natural appetite suppressant, which means that it can help you to eat less and lose weight. This is due to the fact that caffeine increases your metabolism, which means that your body burns more calories than normal. In addition to this, coffee also contains chlorogenic acid (a compound found in green coffee beans) which has been shown to increase fat burning by more than 30%.</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Other Benefits</w:t>
      </w:r>
    </w:p>
    <w:p>
      <w:pPr>
        <w:spacing w:before="240" w:after="240"/>
      </w:pPr>
      <w:r>
        <w:t>Coffee is also a source of antioxidants, which can help prevent cancer and cardiovascular disease. In addition, coffee may reduce your risk of type 2 diabetes by as much as 30 percent.</w:t>
      </w:r>
    </w:p>
    <w:p>
      <w:pPr>
        <w:spacing w:before="240" w:after="240"/>
      </w:pPr>
      <w:r>
        <w:t>Coffee contains caffeine, which is a stimulant that helps you feel more awake and alert. It's also been shown to improve your mood and energy levels when consumed in moderation (around 300 mg per day).</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Coffee Alternatives</w:t>
      </w:r>
    </w:p>
    <w:p>
      <w:pPr>
        <w:spacing w:before="240" w:after="240"/>
      </w:pPr>
      <w:r>
        <w:t>There are many alternatives to coffee. If you're looking for a caffeine fix, but don't want to drink the real thing or just don't like it, herbal teas are a great option. They have less caffeine than coffee and can be made with different flavors and ingredients like mint or chamomile flowers.</w:t>
      </w:r>
    </w:p>
    <w:p>
      <w:pPr>
        <w:spacing w:before="240" w:after="240"/>
      </w:pPr>
      <w:r>
        <w:t>Decaffeinated coffee is another option if you want the taste of regular brew without all of its stimulants. It has about half as much caffeine as regular brews so it won't give you quite as much of a kick in the pants; however, some people prefer this because they're sensitive to stimulants or simply don't like feeling jittery after drinking their morning cup o' joe!</w:t>
      </w:r>
    </w:p>
    <w:p>
      <w:pPr>
        <w:spacing w:before="240" w:after="240"/>
      </w:pPr>
      <w:r>
        <w:t>Finally--and this one may surprise you--there are actually some foods out there that contain more caffeine than even your favorite morning beverage!</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Coffee Preparation Tips</w:t>
      </w:r>
    </w:p>
    <w:p>
      <w:pPr>
        <w:numPr>
          <w:ilvl w:val="0"/>
          <w:numId w:val="3"/>
        </w:numPr>
        <w:spacing w:before="240"/>
        <w:ind w:left="720" w:hanging="204"/>
        <w:jc w:val="left"/>
      </w:pPr>
      <w:r>
        <w:t>Use filtered water.</w:t>
      </w:r>
    </w:p>
    <w:p>
      <w:pPr>
        <w:numPr>
          <w:ilvl w:val="0"/>
          <w:numId w:val="3"/>
        </w:numPr>
        <w:ind w:left="720" w:hanging="204"/>
        <w:jc w:val="left"/>
      </w:pPr>
      <w:r>
        <w:t>Use fresh beans.</w:t>
      </w:r>
    </w:p>
    <w:p>
      <w:pPr>
        <w:numPr>
          <w:ilvl w:val="0"/>
          <w:numId w:val="3"/>
        </w:numPr>
        <w:spacing w:after="240"/>
        <w:ind w:left="720" w:hanging="204"/>
        <w:jc w:val="left"/>
      </w:pPr>
      <w:r>
        <w:t>Store your coffee correctly.</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Side Effects of Coffee</w:t>
      </w:r>
    </w:p>
    <w:p>
      <w:pPr>
        <w:spacing w:before="240" w:after="240"/>
      </w:pPr>
      <w:r>
        <w:t>Coffee is not for everyone. If you're sensitive to caffeine, it can cause insomnia and anxiety. Some people may also experience stomach upset or headaches from drinking too much coffee.</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Conclusion</w:t>
      </w:r>
    </w:p>
    <w:p>
      <w:pPr>
        <w:spacing w:before="240" w:after="240"/>
      </w:pPr>
      <w:r>
        <w:t>You now know the benefits of coffee and how to make it. You also know that there are many ways to enjoy your coffee, from cold brew to French press. If you're looking for a way to start your day or even just relax in the afternoon, consider adding a cup or two of this magical beverage into your life!</w:t>
      </w:r>
    </w:p>
    <w:p>
      <w:pPr>
        <w:spacing w:before="240" w:after="240"/>
      </w:pPr>
      <w:r>
        <w:t>If you're new to drinking coffee, we recommend starting with one small cup per day--and maybe even trying decaf if you're worried about getting too jittery. As always with any new food or drink addition: listen to what your body tells you! If something doesn't feel right after drinking coffee (like headaches), then maybe try cutting back on how much caffeine is in each serving until things feel better again.</w:t>
      </w:r>
    </w:p>
    <w:p>
      <w:pPr>
        <w:spacing w:before="240" w:after="240"/>
      </w:pPr>
      <w:r>
        <w:t>As always though: moderation is key when consuming anything including caffeine so don't go overboard--especially if it's not something that has been part of your diet before now."</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